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2CEE" w14:textId="4A7377A2" w:rsidR="0068332A" w:rsidRDefault="0068332A" w:rsidP="0068332A">
      <w:pPr>
        <w:pStyle w:val="Heading2"/>
        <w:rPr>
          <w:lang w:val="en-IN"/>
        </w:rPr>
      </w:pPr>
      <w:r>
        <w:rPr>
          <w:lang w:val="en-IN"/>
        </w:rPr>
        <w:t>System Requirements:</w:t>
      </w:r>
    </w:p>
    <w:p w14:paraId="4AC1673B" w14:textId="78A2130E" w:rsidR="0068332A" w:rsidRDefault="0068332A">
      <w:pPr>
        <w:rPr>
          <w:lang w:val="en-IN"/>
        </w:rPr>
      </w:pPr>
    </w:p>
    <w:p w14:paraId="7CC1EB01" w14:textId="75EBEEE8" w:rsidR="0068332A" w:rsidRPr="0068332A" w:rsidRDefault="0068332A" w:rsidP="0068332A">
      <w:pPr>
        <w:pStyle w:val="ListParagraph"/>
        <w:numPr>
          <w:ilvl w:val="0"/>
          <w:numId w:val="25"/>
        </w:numPr>
        <w:rPr>
          <w:lang w:val="en-IN"/>
        </w:rPr>
      </w:pPr>
      <w:r w:rsidRPr="0068332A">
        <w:rPr>
          <w:lang w:val="en-IN"/>
        </w:rPr>
        <w:t>.Net Core v3.1</w:t>
      </w:r>
    </w:p>
    <w:p w14:paraId="3EF66886" w14:textId="46CB01C7" w:rsidR="0068332A" w:rsidRPr="0068332A" w:rsidRDefault="0068332A" w:rsidP="0068332A">
      <w:pPr>
        <w:pStyle w:val="ListParagraph"/>
        <w:numPr>
          <w:ilvl w:val="0"/>
          <w:numId w:val="25"/>
        </w:numPr>
        <w:rPr>
          <w:lang w:val="en-IN"/>
        </w:rPr>
      </w:pPr>
      <w:r w:rsidRPr="0068332A">
        <w:rPr>
          <w:lang w:val="en-IN"/>
        </w:rPr>
        <w:t>Entity Framework Core v3.1</w:t>
      </w:r>
    </w:p>
    <w:p w14:paraId="1576879F" w14:textId="77777777" w:rsidR="0068332A" w:rsidRDefault="0068332A">
      <w:pPr>
        <w:rPr>
          <w:lang w:val="en-IN"/>
        </w:rPr>
      </w:pPr>
    </w:p>
    <w:p w14:paraId="47DBA703" w14:textId="47F1CC38" w:rsidR="0033500D" w:rsidRDefault="0033500D" w:rsidP="0068332A">
      <w:pPr>
        <w:pStyle w:val="Heading3"/>
        <w:rPr>
          <w:lang w:val="en-IN"/>
        </w:rPr>
      </w:pPr>
      <w:r w:rsidRPr="0068332A">
        <w:t>Steps to perform before running the application</w:t>
      </w:r>
    </w:p>
    <w:p w14:paraId="33C4BF74" w14:textId="1DF1873B" w:rsidR="0033500D" w:rsidRDefault="0033500D">
      <w:pPr>
        <w:rPr>
          <w:lang w:val="en-IN"/>
        </w:rPr>
      </w:pPr>
    </w:p>
    <w:p w14:paraId="55DD9DDA" w14:textId="531D3EF5" w:rsidR="0033500D" w:rsidRDefault="0033500D" w:rsidP="0033500D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Configure the TripDBConnectionstring in appsettings.json file with valid connection string</w:t>
      </w:r>
    </w:p>
    <w:p w14:paraId="709F46E6" w14:textId="7E43C237" w:rsidR="0033500D" w:rsidRDefault="0033500D" w:rsidP="0033500D">
      <w:pPr>
        <w:rPr>
          <w:lang w:val="en-IN"/>
        </w:rPr>
      </w:pPr>
    </w:p>
    <w:p w14:paraId="087EB484" w14:textId="7FDFDB3B" w:rsidR="0033500D" w:rsidRDefault="0033500D" w:rsidP="0033500D">
      <w:pPr>
        <w:rPr>
          <w:lang w:val="en-IN"/>
        </w:rPr>
      </w:pPr>
    </w:p>
    <w:p w14:paraId="49EA57E0" w14:textId="24051BF1" w:rsidR="0033500D" w:rsidRDefault="0033500D" w:rsidP="0033500D">
      <w:pPr>
        <w:rPr>
          <w:lang w:val="en-IN"/>
        </w:rPr>
      </w:pPr>
      <w:r>
        <w:rPr>
          <w:noProof/>
        </w:rPr>
        <w:drawing>
          <wp:inline distT="0" distB="0" distL="0" distR="0" wp14:anchorId="46C8D7EA" wp14:editId="56C95E63">
            <wp:extent cx="5943600" cy="282067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A558" w14:textId="7B1BCA5F" w:rsidR="0033500D" w:rsidRDefault="0033500D" w:rsidP="0033500D">
      <w:pPr>
        <w:rPr>
          <w:lang w:val="en-IN"/>
        </w:rPr>
      </w:pPr>
    </w:p>
    <w:p w14:paraId="742F87EF" w14:textId="5E7ECB8A" w:rsidR="0033500D" w:rsidRDefault="0033500D" w:rsidP="0033500D">
      <w:pPr>
        <w:rPr>
          <w:lang w:val="en-IN"/>
        </w:rPr>
      </w:pPr>
    </w:p>
    <w:p w14:paraId="415366BE" w14:textId="03E580A2" w:rsidR="0033500D" w:rsidRDefault="0033500D" w:rsidP="0033500D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Run the Migration from Package Manager Console</w:t>
      </w:r>
    </w:p>
    <w:p w14:paraId="1684820C" w14:textId="05248A5D" w:rsidR="0033500D" w:rsidRDefault="0033500D" w:rsidP="0033500D">
      <w:pPr>
        <w:rPr>
          <w:lang w:val="en-IN"/>
        </w:rPr>
      </w:pPr>
    </w:p>
    <w:p w14:paraId="65DCB560" w14:textId="592C488C" w:rsidR="0033500D" w:rsidRDefault="0033500D" w:rsidP="0033500D">
      <w:pPr>
        <w:rPr>
          <w:lang w:val="en-IN"/>
        </w:rPr>
      </w:pPr>
      <w:r>
        <w:rPr>
          <w:noProof/>
        </w:rPr>
        <w:drawing>
          <wp:inline distT="0" distB="0" distL="0" distR="0" wp14:anchorId="3343D11C" wp14:editId="535E0680">
            <wp:extent cx="5943600" cy="2850515"/>
            <wp:effectExtent l="0" t="0" r="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6C47" w14:textId="52C76105" w:rsidR="0033500D" w:rsidRDefault="0033500D" w:rsidP="0033500D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lastRenderedPageBreak/>
        <w:t>Make sure migration is successful. If else resolve the errors.</w:t>
      </w:r>
    </w:p>
    <w:p w14:paraId="316670C5" w14:textId="77777777" w:rsidR="0033500D" w:rsidRPr="0033500D" w:rsidRDefault="0033500D" w:rsidP="0033500D">
      <w:pPr>
        <w:rPr>
          <w:lang w:val="en-IN"/>
        </w:rPr>
      </w:pPr>
    </w:p>
    <w:p w14:paraId="4B5312A9" w14:textId="45E1D59B" w:rsidR="0033500D" w:rsidRDefault="0033500D" w:rsidP="0033500D">
      <w:pPr>
        <w:rPr>
          <w:lang w:val="en-IN"/>
        </w:rPr>
      </w:pPr>
      <w:r>
        <w:rPr>
          <w:noProof/>
        </w:rPr>
        <w:drawing>
          <wp:inline distT="0" distB="0" distL="0" distR="0" wp14:anchorId="61B3F946" wp14:editId="14600260">
            <wp:extent cx="5943600" cy="282638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7E85" w14:textId="01AB65DA" w:rsidR="0033500D" w:rsidRDefault="0033500D" w:rsidP="0033500D">
      <w:pPr>
        <w:rPr>
          <w:lang w:val="en-IN"/>
        </w:rPr>
      </w:pPr>
    </w:p>
    <w:p w14:paraId="276EFC7E" w14:textId="7EEAEB27" w:rsidR="0033500D" w:rsidRDefault="0033500D" w:rsidP="0033500D">
      <w:pPr>
        <w:pStyle w:val="ListParagraph"/>
        <w:numPr>
          <w:ilvl w:val="0"/>
          <w:numId w:val="24"/>
        </w:numPr>
        <w:rPr>
          <w:lang w:val="en-IN"/>
        </w:rPr>
      </w:pPr>
      <w:r>
        <w:rPr>
          <w:lang w:val="en-IN"/>
        </w:rPr>
        <w:t>Make sure Database created successfully.</w:t>
      </w:r>
    </w:p>
    <w:p w14:paraId="154C3161" w14:textId="7786D712" w:rsidR="0033500D" w:rsidRDefault="0033500D" w:rsidP="0033500D">
      <w:pPr>
        <w:rPr>
          <w:lang w:val="en-IN"/>
        </w:rPr>
      </w:pPr>
    </w:p>
    <w:p w14:paraId="0AF5BF82" w14:textId="3BAE8B85" w:rsidR="0033500D" w:rsidRPr="0033500D" w:rsidRDefault="007D3AF0" w:rsidP="0033500D">
      <w:pPr>
        <w:rPr>
          <w:lang w:val="en-IN"/>
        </w:rPr>
      </w:pPr>
      <w:r>
        <w:rPr>
          <w:noProof/>
        </w:rPr>
        <w:drawing>
          <wp:inline distT="0" distB="0" distL="0" distR="0" wp14:anchorId="322B3972" wp14:editId="3F4792DF">
            <wp:extent cx="2228850" cy="2247900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00D" w:rsidRPr="0033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4C1CEB"/>
    <w:multiLevelType w:val="hybridMultilevel"/>
    <w:tmpl w:val="9970F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50F009D"/>
    <w:multiLevelType w:val="hybridMultilevel"/>
    <w:tmpl w:val="6BAE7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1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0D"/>
    <w:rsid w:val="0033500D"/>
    <w:rsid w:val="00645252"/>
    <w:rsid w:val="0068332A"/>
    <w:rsid w:val="006D3D74"/>
    <w:rsid w:val="007D3AF0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6B9B"/>
  <w15:chartTrackingRefBased/>
  <w15:docId w15:val="{973457C7-7A04-43F2-A1DE-BDF1DC62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33500D"/>
    <w:pPr>
      <w:ind w:left="720"/>
      <w:contextualSpacing/>
    </w:pPr>
  </w:style>
  <w:style w:type="paragraph" w:styleId="NoSpacing">
    <w:name w:val="No Spacing"/>
    <w:uiPriority w:val="1"/>
    <w:qFormat/>
    <w:rsid w:val="0068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thkumar.m\AppData\Local\Microsoft\Office\16.0\DTS\en-US%7b09889D2F-6FF5-4F06-8325-DD27026DB9DA%7d\%7b6153B8E8-C954-435E-97A9-1B619428FA5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{6153B8E8-C954-435E-97A9-1B619428FA51}tf02786999_win32</Template>
  <TotalTime>9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Munikrishnan, Sarath Kumar</dc:creator>
  <cp:keywords/>
  <dc:description/>
  <cp:lastModifiedBy>Munikrishnan, Sarath Kumar</cp:lastModifiedBy>
  <cp:revision>2</cp:revision>
  <dcterms:created xsi:type="dcterms:W3CDTF">2021-11-15T11:23:00Z</dcterms:created>
  <dcterms:modified xsi:type="dcterms:W3CDTF">2021-11-15T11:37:00Z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